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1A8" w:rsidRDefault="00E831A8">
      <w:pPr>
        <w:rPr>
          <w:rFonts w:ascii="Ubuntu Mono" w:hAnsi="Ubuntu Mono"/>
        </w:rPr>
      </w:pPr>
      <w:r w:rsidRPr="00E831A8">
        <w:rPr>
          <w:rFonts w:ascii="Ubuntu Mono" w:hAnsi="Ubuntu Mono"/>
        </w:rPr>
        <w:t>&lt;h2 class="section-heading"</w:t>
      </w:r>
      <w:r>
        <w:rPr>
          <w:rFonts w:ascii="Ubuntu Mono" w:hAnsi="Ubuntu Mono"/>
        </w:rPr>
        <w:t>&gt;Welcome to My Website…</w:t>
      </w:r>
      <w:r w:rsidRPr="00E831A8">
        <w:rPr>
          <w:rFonts w:ascii="Ubuntu Mono" w:hAnsi="Ubuntu Mono"/>
        </w:rPr>
        <w:t>&lt;/h2&gt;</w:t>
      </w:r>
    </w:p>
    <w:p w:rsidR="00E831A8" w:rsidRDefault="00E831A8">
      <w:pPr>
        <w:rPr>
          <w:rFonts w:ascii="Ubuntu Mono" w:hAnsi="Ubuntu Mono"/>
        </w:rPr>
      </w:pPr>
    </w:p>
    <w:p w:rsidR="00E44F98" w:rsidRDefault="00E44F98">
      <w:pPr>
        <w:rPr>
          <w:rFonts w:ascii="Ubuntu Mono" w:hAnsi="Ubuntu Mono"/>
        </w:rPr>
      </w:pPr>
      <w:r>
        <w:rPr>
          <w:rFonts w:ascii="Ubuntu Mono" w:hAnsi="Ubuntu Mono"/>
        </w:rPr>
        <w:t>&lt;p&gt;</w:t>
      </w:r>
    </w:p>
    <w:p w:rsidR="00093982" w:rsidRDefault="00E44F98">
      <w:pPr>
        <w:rPr>
          <w:rFonts w:ascii="Ubuntu Mono" w:hAnsi="Ubuntu Mono"/>
        </w:rPr>
      </w:pPr>
      <w:r>
        <w:rPr>
          <w:rFonts w:ascii="Ubuntu Mono" w:hAnsi="Ubuntu Mono"/>
        </w:rPr>
        <w:t>This blog is about the projects I’m working on in my spare time. I’</w:t>
      </w:r>
      <w:r w:rsidR="00093982">
        <w:rPr>
          <w:rFonts w:ascii="Ubuntu Mono" w:hAnsi="Ubuntu Mono"/>
        </w:rPr>
        <w:t>ll try to</w:t>
      </w:r>
    </w:p>
    <w:p w:rsidR="00093982" w:rsidRDefault="00E44F98">
      <w:pPr>
        <w:rPr>
          <w:rFonts w:ascii="Ubuntu Mono" w:hAnsi="Ubuntu Mono"/>
        </w:rPr>
      </w:pPr>
      <w:r>
        <w:rPr>
          <w:rFonts w:ascii="Ubuntu Mono" w:hAnsi="Ubuntu Mono"/>
        </w:rPr>
        <w:t>document the steps that helped me get stuff working</w:t>
      </w:r>
      <w:r w:rsidR="00093982">
        <w:rPr>
          <w:rFonts w:ascii="Ubuntu Mono" w:hAnsi="Ubuntu Mono"/>
        </w:rPr>
        <w:t>, and provide links to</w:t>
      </w:r>
    </w:p>
    <w:p w:rsidR="000006E7" w:rsidRDefault="00093982">
      <w:pPr>
        <w:rPr>
          <w:rFonts w:ascii="Ubuntu Mono" w:hAnsi="Ubuntu Mono"/>
        </w:rPr>
      </w:pPr>
      <w:r>
        <w:rPr>
          <w:rFonts w:ascii="Ubuntu Mono" w:hAnsi="Ubuntu Mono"/>
        </w:rPr>
        <w:t>tutorials and tools that I found useful</w:t>
      </w:r>
      <w:r w:rsidR="00E44F98">
        <w:rPr>
          <w:rFonts w:ascii="Ubuntu Mono" w:hAnsi="Ubuntu Mono"/>
        </w:rPr>
        <w:t xml:space="preserve">. </w:t>
      </w:r>
      <w:r>
        <w:rPr>
          <w:rFonts w:ascii="Ubuntu Mono" w:hAnsi="Ubuntu Mono"/>
        </w:rPr>
        <w:t>The blog will primarily be</w:t>
      </w:r>
    </w:p>
    <w:p w:rsidR="000006E7" w:rsidRDefault="00093982">
      <w:pPr>
        <w:rPr>
          <w:rFonts w:ascii="Ubuntu Mono" w:hAnsi="Ubuntu Mono"/>
        </w:rPr>
      </w:pPr>
      <w:r>
        <w:rPr>
          <w:rFonts w:ascii="Ubuntu Mono" w:hAnsi="Ubuntu Mono"/>
        </w:rPr>
        <w:t>focused on full-stack development, though I do have some machine learning and</w:t>
      </w:r>
    </w:p>
    <w:p w:rsidR="00093982" w:rsidRDefault="00093982">
      <w:pPr>
        <w:rPr>
          <w:rFonts w:ascii="Ubuntu Mono" w:hAnsi="Ubuntu Mono"/>
        </w:rPr>
      </w:pPr>
      <w:r>
        <w:rPr>
          <w:rFonts w:ascii="Ubuntu Mono" w:hAnsi="Ubuntu Mono"/>
        </w:rPr>
        <w:t>hardware design project ideas I want to pursue. Hopefully this site will be</w:t>
      </w:r>
    </w:p>
    <w:p w:rsidR="004F274D" w:rsidRDefault="00093982">
      <w:pPr>
        <w:rPr>
          <w:rFonts w:ascii="Ubuntu Mono" w:hAnsi="Ubuntu Mono"/>
        </w:rPr>
      </w:pPr>
      <w:r>
        <w:rPr>
          <w:rFonts w:ascii="Ubuntu Mono" w:hAnsi="Ubuntu Mono"/>
        </w:rPr>
        <w:t>useful to others trying to get started on their own projects, and inspire me to</w:t>
      </w:r>
    </w:p>
    <w:p w:rsidR="00E44F98" w:rsidRDefault="00093982">
      <w:pPr>
        <w:rPr>
          <w:rFonts w:ascii="Ubuntu Mono" w:hAnsi="Ubuntu Mono"/>
        </w:rPr>
      </w:pPr>
      <w:r>
        <w:rPr>
          <w:rFonts w:ascii="Ubuntu Mono" w:hAnsi="Ubuntu Mono"/>
        </w:rPr>
        <w:t xml:space="preserve">continue hacking away in my free time.  </w:t>
      </w:r>
    </w:p>
    <w:p w:rsidR="00E44F98" w:rsidRDefault="00E44F98">
      <w:pPr>
        <w:rPr>
          <w:rFonts w:ascii="Ubuntu Mono" w:hAnsi="Ubuntu Mono"/>
        </w:rPr>
      </w:pPr>
      <w:r>
        <w:rPr>
          <w:rFonts w:ascii="Ubuntu Mono" w:hAnsi="Ubuntu Mono"/>
        </w:rPr>
        <w:t>&lt;/p&gt;</w:t>
      </w:r>
    </w:p>
    <w:p w:rsidR="00093982" w:rsidRDefault="00093982">
      <w:pPr>
        <w:rPr>
          <w:rFonts w:ascii="Ubuntu Mono" w:hAnsi="Ubuntu Mono"/>
        </w:rPr>
      </w:pPr>
    </w:p>
    <w:p w:rsidR="00E831A8" w:rsidRDefault="00E831A8" w:rsidP="00E831A8">
      <w:pPr>
        <w:rPr>
          <w:rFonts w:ascii="Ubuntu Mono" w:hAnsi="Ubuntu Mono"/>
        </w:rPr>
      </w:pPr>
      <w:r w:rsidRPr="00E831A8">
        <w:rPr>
          <w:rFonts w:ascii="Ubuntu Mono" w:hAnsi="Ubuntu Mono"/>
        </w:rPr>
        <w:t>&lt;h2 class="section-heading"</w:t>
      </w:r>
      <w:r>
        <w:rPr>
          <w:rFonts w:ascii="Ubuntu Mono" w:hAnsi="Ubuntu Mono"/>
        </w:rPr>
        <w:t>&gt;A Little Bit About Myself…</w:t>
      </w:r>
      <w:r w:rsidRPr="00E831A8">
        <w:rPr>
          <w:rFonts w:ascii="Ubuntu Mono" w:hAnsi="Ubuntu Mono"/>
        </w:rPr>
        <w:t>&lt;/h2&gt;</w:t>
      </w:r>
    </w:p>
    <w:p w:rsidR="00E831A8" w:rsidRDefault="00E831A8">
      <w:pPr>
        <w:rPr>
          <w:rFonts w:ascii="Ubuntu Mono" w:hAnsi="Ubuntu Mono"/>
        </w:rPr>
      </w:pPr>
    </w:p>
    <w:p w:rsidR="00093982" w:rsidRDefault="00093982" w:rsidP="00093982">
      <w:pPr>
        <w:rPr>
          <w:rFonts w:ascii="Ubuntu Mono" w:hAnsi="Ubuntu Mono"/>
        </w:rPr>
      </w:pPr>
      <w:r>
        <w:rPr>
          <w:rFonts w:ascii="Ubuntu Mono" w:hAnsi="Ubuntu Mono"/>
        </w:rPr>
        <w:t>&lt;p&gt;</w:t>
      </w:r>
    </w:p>
    <w:p w:rsidR="004F274D" w:rsidRDefault="004F274D" w:rsidP="00093982">
      <w:pPr>
        <w:rPr>
          <w:rFonts w:ascii="Ubuntu Mono" w:hAnsi="Ubuntu Mono"/>
        </w:rPr>
      </w:pPr>
      <w:r>
        <w:rPr>
          <w:rFonts w:ascii="Ubuntu Mono" w:hAnsi="Ubuntu Mono"/>
        </w:rPr>
        <w:t>I’</w:t>
      </w:r>
      <w:r w:rsidR="00434338">
        <w:rPr>
          <w:rFonts w:ascii="Ubuntu Mono" w:hAnsi="Ubuntu Mono"/>
        </w:rPr>
        <w:t>m Rick Yan -</w:t>
      </w:r>
      <w:r>
        <w:rPr>
          <w:rFonts w:ascii="Ubuntu Mono" w:hAnsi="Ubuntu Mono"/>
        </w:rPr>
        <w:t xml:space="preserve"> born in China, grew up in Texas, went to school in</w:t>
      </w:r>
    </w:p>
    <w:p w:rsidR="00434338" w:rsidRDefault="004F274D" w:rsidP="00093982">
      <w:pPr>
        <w:rPr>
          <w:rFonts w:ascii="Ubuntu Mono" w:hAnsi="Ubuntu Mono"/>
        </w:rPr>
      </w:pPr>
      <w:r>
        <w:rPr>
          <w:rFonts w:ascii="Ubuntu Mono" w:hAnsi="Ubuntu Mono"/>
        </w:rPr>
        <w:t xml:space="preserve">upstate New York, and now working in the Bay Area. I received my Bachelors at Cornell and finished my Masters at Stanford part-time, both in the field of EE with an emphasis in CS. </w:t>
      </w:r>
    </w:p>
    <w:p w:rsidR="00093982" w:rsidRDefault="00093982" w:rsidP="00093982">
      <w:pPr>
        <w:rPr>
          <w:rFonts w:ascii="Ubuntu Mono" w:hAnsi="Ubuntu Mono"/>
        </w:rPr>
      </w:pPr>
      <w:r>
        <w:rPr>
          <w:rFonts w:ascii="Ubuntu Mono" w:hAnsi="Ubuntu Mono"/>
        </w:rPr>
        <w:t>&lt;/p&gt;</w:t>
      </w:r>
    </w:p>
    <w:p w:rsidR="00093982" w:rsidRDefault="00093982">
      <w:pPr>
        <w:rPr>
          <w:rFonts w:ascii="Ubuntu Mono" w:hAnsi="Ubuntu Mono"/>
        </w:rPr>
      </w:pPr>
    </w:p>
    <w:p w:rsidR="00434338" w:rsidRDefault="00434338" w:rsidP="00434338">
      <w:pPr>
        <w:rPr>
          <w:rFonts w:ascii="Ubuntu Mono" w:hAnsi="Ubuntu Mono"/>
        </w:rPr>
      </w:pPr>
      <w:r>
        <w:rPr>
          <w:rFonts w:ascii="Ubuntu Mono" w:hAnsi="Ubuntu Mono"/>
        </w:rPr>
        <w:t>&lt;p&gt;</w:t>
      </w:r>
    </w:p>
    <w:p w:rsidR="008C3102" w:rsidRDefault="00434338" w:rsidP="00434338">
      <w:pPr>
        <w:rPr>
          <w:rFonts w:ascii="Ubuntu Mono" w:hAnsi="Ubuntu Mono"/>
        </w:rPr>
      </w:pPr>
      <w:r>
        <w:rPr>
          <w:rFonts w:ascii="Ubuntu Mono" w:hAnsi="Ubuntu Mono"/>
        </w:rPr>
        <w:t xml:space="preserve">After getting my start at Intel, working as a verification and design engineer in their Silicon Design Groups, I decided to </w:t>
      </w:r>
      <w:r w:rsidR="00D85E82">
        <w:rPr>
          <w:rFonts w:ascii="Ubuntu Mono" w:hAnsi="Ubuntu Mono"/>
        </w:rPr>
        <w:t xml:space="preserve">try something new and take on a larger role in a growing industry. Currently, I am HW/SW designer and architect at zGlue, an IoT startup building a 3D IC interposer solution for wearable and industrial IoT devices. </w:t>
      </w:r>
    </w:p>
    <w:p w:rsidR="008C3102" w:rsidRDefault="008C3102" w:rsidP="00434338">
      <w:pPr>
        <w:rPr>
          <w:rFonts w:ascii="Ubuntu Mono" w:hAnsi="Ubuntu Mono"/>
        </w:rPr>
      </w:pPr>
      <w:r>
        <w:rPr>
          <w:rFonts w:ascii="Ubuntu Mono" w:hAnsi="Ubuntu Mono"/>
        </w:rPr>
        <w:t>&lt;/p&gt;</w:t>
      </w:r>
    </w:p>
    <w:p w:rsidR="008C3102" w:rsidRDefault="008C3102" w:rsidP="00434338">
      <w:pPr>
        <w:rPr>
          <w:rFonts w:ascii="Ubuntu Mono" w:hAnsi="Ubuntu Mono"/>
        </w:rPr>
      </w:pPr>
    </w:p>
    <w:p w:rsidR="008C3102" w:rsidRDefault="008C3102" w:rsidP="00434338">
      <w:pPr>
        <w:rPr>
          <w:rFonts w:ascii="Ubuntu Mono" w:hAnsi="Ubuntu Mono"/>
        </w:rPr>
      </w:pPr>
      <w:r>
        <w:rPr>
          <w:rFonts w:ascii="Ubuntu Mono" w:hAnsi="Ubuntu Mono"/>
        </w:rPr>
        <w:t>&lt;p&gt;</w:t>
      </w:r>
    </w:p>
    <w:p w:rsidR="00D85E82" w:rsidRDefault="008C3102" w:rsidP="00434338">
      <w:pPr>
        <w:rPr>
          <w:rFonts w:ascii="Ubuntu Mono" w:hAnsi="Ubuntu Mono"/>
        </w:rPr>
      </w:pPr>
      <w:r>
        <w:rPr>
          <w:rFonts w:ascii="Ubuntu Mono" w:hAnsi="Ubuntu Mono"/>
        </w:rPr>
        <w:t>Working at a startup is a lot different compared to</w:t>
      </w:r>
      <w:r w:rsidR="00D85E82">
        <w:rPr>
          <w:rFonts w:ascii="Ubuntu Mono" w:hAnsi="Ubuntu Mono"/>
        </w:rPr>
        <w:t xml:space="preserve"> working at Intel, and there is definitely a lot more stress and </w:t>
      </w:r>
      <w:r w:rsidR="00C8360A">
        <w:rPr>
          <w:rFonts w:ascii="Ubuntu Mono" w:hAnsi="Ubuntu Mono"/>
        </w:rPr>
        <w:t>responsibilities</w:t>
      </w:r>
      <w:r w:rsidR="00D85E82">
        <w:rPr>
          <w:rFonts w:ascii="Ubuntu Mono" w:hAnsi="Ubuntu Mono"/>
        </w:rPr>
        <w:t xml:space="preserve"> associated </w:t>
      </w:r>
      <w:r>
        <w:rPr>
          <w:rFonts w:ascii="Ubuntu Mono" w:hAnsi="Ubuntu Mono"/>
        </w:rPr>
        <w:t xml:space="preserve">with </w:t>
      </w:r>
      <w:r w:rsidR="00D85E82">
        <w:rPr>
          <w:rFonts w:ascii="Ubuntu Mono" w:hAnsi="Ubuntu Mono"/>
        </w:rPr>
        <w:t xml:space="preserve">it. However, I’m enjoying </w:t>
      </w:r>
      <w:r>
        <w:rPr>
          <w:rFonts w:ascii="Ubuntu Mono" w:hAnsi="Ubuntu Mono"/>
        </w:rPr>
        <w:t>the challenge, and</w:t>
      </w:r>
      <w:r w:rsidR="00C8360A">
        <w:rPr>
          <w:rFonts w:ascii="Ubuntu Mono" w:hAnsi="Ubuntu Mono"/>
        </w:rPr>
        <w:t xml:space="preserve"> there is no shortage of opportunities to learn and innovate. </w:t>
      </w:r>
      <w:r w:rsidR="00D85E82">
        <w:rPr>
          <w:rFonts w:ascii="Ubuntu Mono" w:hAnsi="Ubuntu Mono"/>
        </w:rPr>
        <w:t xml:space="preserve"> </w:t>
      </w:r>
    </w:p>
    <w:p w:rsidR="00434338" w:rsidRDefault="00434338" w:rsidP="00434338">
      <w:pPr>
        <w:rPr>
          <w:rFonts w:ascii="Ubuntu Mono" w:hAnsi="Ubuntu Mono"/>
        </w:rPr>
      </w:pPr>
      <w:r>
        <w:rPr>
          <w:rFonts w:ascii="Ubuntu Mono" w:hAnsi="Ubuntu Mono"/>
        </w:rPr>
        <w:t>&lt;/p&gt;</w:t>
      </w:r>
    </w:p>
    <w:p w:rsidR="00093982" w:rsidRDefault="00093982">
      <w:pPr>
        <w:rPr>
          <w:rFonts w:ascii="Ubuntu Mono" w:hAnsi="Ubuntu Mono"/>
        </w:rPr>
      </w:pPr>
    </w:p>
    <w:p w:rsidR="00C8360A" w:rsidRDefault="00C8360A">
      <w:pPr>
        <w:rPr>
          <w:rFonts w:ascii="Ubuntu Mono" w:hAnsi="Ubuntu Mono"/>
        </w:rPr>
      </w:pPr>
      <w:r w:rsidRPr="00E831A8">
        <w:rPr>
          <w:rFonts w:ascii="Ubuntu Mono" w:hAnsi="Ubuntu Mono"/>
        </w:rPr>
        <w:t>&lt;h2 class="section-heading"</w:t>
      </w:r>
      <w:r>
        <w:rPr>
          <w:rFonts w:ascii="Ubuntu Mono" w:hAnsi="Ubuntu Mono"/>
        </w:rPr>
        <w:t>&gt;</w:t>
      </w:r>
      <w:r>
        <w:rPr>
          <w:rFonts w:ascii="Ubuntu Mono" w:hAnsi="Ubuntu Mono"/>
        </w:rPr>
        <w:t>Some Closing Thoughts</w:t>
      </w:r>
      <w:r>
        <w:rPr>
          <w:rFonts w:ascii="Ubuntu Mono" w:hAnsi="Ubuntu Mono"/>
        </w:rPr>
        <w:t>…</w:t>
      </w:r>
      <w:r w:rsidRPr="00E831A8">
        <w:rPr>
          <w:rFonts w:ascii="Ubuntu Mono" w:hAnsi="Ubuntu Mono"/>
        </w:rPr>
        <w:t>&lt;/h2&gt;</w:t>
      </w:r>
    </w:p>
    <w:p w:rsidR="00C8360A" w:rsidRDefault="00C8360A">
      <w:pPr>
        <w:rPr>
          <w:rFonts w:ascii="Ubuntu Mono" w:hAnsi="Ubuntu Mono"/>
        </w:rPr>
      </w:pPr>
    </w:p>
    <w:p w:rsidR="00C8360A" w:rsidRDefault="00C8360A" w:rsidP="00C8360A">
      <w:pPr>
        <w:rPr>
          <w:rFonts w:ascii="Ubuntu Mono" w:hAnsi="Ubuntu Mono"/>
        </w:rPr>
      </w:pPr>
      <w:r>
        <w:rPr>
          <w:rFonts w:ascii="Ubuntu Mono" w:hAnsi="Ubuntu Mono"/>
        </w:rPr>
        <w:t>&lt;p&gt;</w:t>
      </w:r>
    </w:p>
    <w:p w:rsidR="00C8360A" w:rsidRDefault="00C8360A" w:rsidP="00C8360A">
      <w:pPr>
        <w:rPr>
          <w:rFonts w:ascii="Ubuntu Mono" w:hAnsi="Ubuntu Mono"/>
        </w:rPr>
      </w:pPr>
      <w:r>
        <w:rPr>
          <w:rFonts w:ascii="Ubuntu Mono" w:hAnsi="Ubuntu Mono"/>
        </w:rPr>
        <w:t>I think we are approaching a new era of technological advancement as compute becomes more pervasive and traditional forms of optimization are starting to lose their luster. Moore’s Law no longer appears as daunting as it was before to scrappy startups, and we are seeing a re-awakening of domain specific architectures and companies going fully vertical to created optimized solution</w:t>
      </w:r>
      <w:r w:rsidR="007075D9">
        <w:rPr>
          <w:rFonts w:ascii="Ubuntu Mono" w:hAnsi="Ubuntu Mono"/>
        </w:rPr>
        <w:t>s</w:t>
      </w:r>
      <w:bookmarkStart w:id="0" w:name="_GoBack"/>
      <w:bookmarkEnd w:id="0"/>
      <w:r>
        <w:rPr>
          <w:rFonts w:ascii="Ubuntu Mono" w:hAnsi="Ubuntu Mono"/>
        </w:rPr>
        <w:t xml:space="preserve"> for specific problems. General computing really isn’t that interesting anymore, and is quickly becoming commoditized. Though Intel will still play a critical role in advancing the world’s technological capabilities, it is no longer the sole source of hardware innovation. </w:t>
      </w:r>
    </w:p>
    <w:p w:rsidR="00C8360A" w:rsidRDefault="00C8360A" w:rsidP="00C8360A">
      <w:pPr>
        <w:rPr>
          <w:rFonts w:ascii="Ubuntu Mono" w:hAnsi="Ubuntu Mono"/>
        </w:rPr>
      </w:pPr>
      <w:r>
        <w:rPr>
          <w:rFonts w:ascii="Ubuntu Mono" w:hAnsi="Ubuntu Mono"/>
        </w:rPr>
        <w:t>&lt;/p&gt;</w:t>
      </w:r>
    </w:p>
    <w:p w:rsidR="00093982" w:rsidRDefault="00093982">
      <w:pPr>
        <w:rPr>
          <w:rFonts w:ascii="Ubuntu Mono" w:hAnsi="Ubuntu Mono"/>
        </w:rPr>
      </w:pPr>
    </w:p>
    <w:p w:rsidR="00C8360A" w:rsidRDefault="00C8360A">
      <w:pPr>
        <w:rPr>
          <w:rFonts w:ascii="Ubuntu Mono" w:hAnsi="Ubuntu Mono"/>
        </w:rPr>
      </w:pPr>
      <w:r>
        <w:rPr>
          <w:rFonts w:ascii="Ubuntu Mono" w:hAnsi="Ubuntu Mono"/>
        </w:rPr>
        <w:t>&lt;p&gt;</w:t>
      </w:r>
    </w:p>
    <w:p w:rsidR="00C8360A" w:rsidRDefault="00C8360A">
      <w:pPr>
        <w:rPr>
          <w:rFonts w:ascii="Ubuntu Mono" w:hAnsi="Ubuntu Mono"/>
        </w:rPr>
      </w:pPr>
      <w:r>
        <w:rPr>
          <w:rFonts w:ascii="Ubuntu Mono" w:hAnsi="Ubuntu Mono"/>
        </w:rPr>
        <w:t xml:space="preserve">This thought use to fill me with dread when I was working at Intel. However, </w:t>
      </w:r>
      <w:r w:rsidR="007D443C">
        <w:rPr>
          <w:rFonts w:ascii="Ubuntu Mono" w:hAnsi="Ubuntu Mono"/>
        </w:rPr>
        <w:t xml:space="preserve">now that I have a better picture of the industry as a whole, </w:t>
      </w:r>
      <w:r w:rsidR="008C3102">
        <w:rPr>
          <w:rFonts w:ascii="Ubuntu Mono" w:hAnsi="Ubuntu Mono"/>
        </w:rPr>
        <w:t>I’m enthralled by the possibilities</w:t>
      </w:r>
      <w:r w:rsidR="007D443C">
        <w:rPr>
          <w:rFonts w:ascii="Ubuntu Mono" w:hAnsi="Ubuntu Mono"/>
        </w:rPr>
        <w:t>. This Wild West mentality is giving power back to the designers and architects building the HW/SW systems</w:t>
      </w:r>
      <w:r w:rsidR="008B22AB">
        <w:rPr>
          <w:rFonts w:ascii="Ubuntu Mono" w:hAnsi="Ubuntu Mono"/>
        </w:rPr>
        <w:t xml:space="preserve"> of the future. Since </w:t>
      </w:r>
      <w:r w:rsidR="007D443C">
        <w:rPr>
          <w:rFonts w:ascii="Ubuntu Mono" w:hAnsi="Ubuntu Mono"/>
        </w:rPr>
        <w:t>process</w:t>
      </w:r>
      <w:r w:rsidR="008B22AB">
        <w:rPr>
          <w:rFonts w:ascii="Ubuntu Mono" w:hAnsi="Ubuntu Mono"/>
        </w:rPr>
        <w:t xml:space="preserve"> gains</w:t>
      </w:r>
      <w:r w:rsidR="007D443C">
        <w:rPr>
          <w:rFonts w:ascii="Ubuntu Mono" w:hAnsi="Ubuntu Mono"/>
        </w:rPr>
        <w:t xml:space="preserve"> will no longer be the sole driver of improvement, architectural innovations will again become critical in creating more efficient, more powerful technologies. Hopefully I get to play a</w:t>
      </w:r>
      <w:r w:rsidR="008B22AB">
        <w:rPr>
          <w:rFonts w:ascii="Ubuntu Mono" w:hAnsi="Ubuntu Mono"/>
        </w:rPr>
        <w:t>n</w:t>
      </w:r>
      <w:r w:rsidR="007D443C">
        <w:rPr>
          <w:rFonts w:ascii="Ubuntu Mono" w:hAnsi="Ubuntu Mono"/>
        </w:rPr>
        <w:t xml:space="preserve"> </w:t>
      </w:r>
      <w:r w:rsidR="008B22AB">
        <w:rPr>
          <w:rFonts w:ascii="Ubuntu Mono" w:hAnsi="Ubuntu Mono"/>
        </w:rPr>
        <w:t xml:space="preserve">interesting </w:t>
      </w:r>
      <w:r w:rsidR="007D443C">
        <w:rPr>
          <w:rFonts w:ascii="Ubuntu Mono" w:hAnsi="Ubuntu Mono"/>
        </w:rPr>
        <w:t>part in this new, exciting world.</w:t>
      </w:r>
    </w:p>
    <w:p w:rsidR="00C8360A" w:rsidRDefault="00C8360A">
      <w:pPr>
        <w:rPr>
          <w:rFonts w:ascii="Ubuntu Mono" w:hAnsi="Ubuntu Mono"/>
        </w:rPr>
      </w:pPr>
      <w:r>
        <w:rPr>
          <w:rFonts w:ascii="Ubuntu Mono" w:hAnsi="Ubuntu Mono"/>
        </w:rPr>
        <w:t>&lt;/p&gt;</w:t>
      </w:r>
    </w:p>
    <w:p w:rsidR="00093982" w:rsidRPr="00F8476D" w:rsidRDefault="00093982">
      <w:pPr>
        <w:rPr>
          <w:rFonts w:ascii="Ubuntu Mono" w:hAnsi="Ubuntu Mono"/>
        </w:rPr>
      </w:pPr>
    </w:p>
    <w:sectPr w:rsidR="00093982" w:rsidRPr="00F8476D" w:rsidSect="00F8476D">
      <w:pgSz w:w="12240" w:h="15840" w:code="1"/>
      <w:pgMar w:top="720" w:right="1440" w:bottom="720" w:left="1944" w:header="720" w:footer="720" w:gutter="0"/>
      <w:paperSrc w:first="4" w:other="4"/>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98"/>
    <w:rsid w:val="000006E7"/>
    <w:rsid w:val="00093982"/>
    <w:rsid w:val="00434338"/>
    <w:rsid w:val="004F274D"/>
    <w:rsid w:val="00645252"/>
    <w:rsid w:val="006D3D74"/>
    <w:rsid w:val="007075D9"/>
    <w:rsid w:val="007438D0"/>
    <w:rsid w:val="007D443C"/>
    <w:rsid w:val="008B22AB"/>
    <w:rsid w:val="008C3102"/>
    <w:rsid w:val="0098004F"/>
    <w:rsid w:val="00A9204E"/>
    <w:rsid w:val="00C8360A"/>
    <w:rsid w:val="00D85E82"/>
    <w:rsid w:val="00E44F98"/>
    <w:rsid w:val="00E831A8"/>
    <w:rsid w:val="00F8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9D5F"/>
  <w15:chartTrackingRefBased/>
  <w15:docId w15:val="{32E1A8B1-C1CE-4211-9EA0-6E2BABB3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76D"/>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styleId="LineNumber">
    <w:name w:val="line number"/>
    <w:basedOn w:val="DefaultParagraphFont"/>
    <w:uiPriority w:val="99"/>
    <w:semiHidden/>
    <w:unhideWhenUsed/>
    <w:rsid w:val="00F84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Rick\Documents\Custom%20Office%20Templates\html_blo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html_blog.dotx</Template>
  <TotalTime>64</TotalTime>
  <Pages>1</Pages>
  <Words>34</Words>
  <Characters>2745</Characters>
  <Application>Microsoft Office Word</Application>
  <DocSecurity>0</DocSecurity>
  <Lines>34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Yan</dc:creator>
  <cp:keywords/>
  <dc:description/>
  <cp:lastModifiedBy>Rick Yan</cp:lastModifiedBy>
  <cp:revision>6</cp:revision>
  <dcterms:created xsi:type="dcterms:W3CDTF">2017-07-15T17:25:00Z</dcterms:created>
  <dcterms:modified xsi:type="dcterms:W3CDTF">2017-07-15T18:29:00Z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